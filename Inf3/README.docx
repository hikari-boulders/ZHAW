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4A2" w:rsidRPr="004B44A2" w:rsidRDefault="004B44A2" w:rsidP="004B44A2">
      <w:pPr>
        <w:widowControl w:val="0"/>
        <w:autoSpaceDE w:val="0"/>
        <w:autoSpaceDN w:val="0"/>
        <w:adjustRightInd w:val="0"/>
        <w:spacing w:after="340"/>
        <w:rPr>
          <w:rFonts w:ascii="Georgia" w:hAnsi="Georgia" w:cs="Georgia"/>
          <w:b/>
          <w:bCs/>
          <w:sz w:val="36"/>
          <w:szCs w:val="52"/>
          <w:lang w:val="de-DE"/>
        </w:rPr>
      </w:pPr>
      <w:r w:rsidRPr="004B44A2">
        <w:rPr>
          <w:rFonts w:ascii="Georgia" w:hAnsi="Georgia" w:cs="Georgia"/>
          <w:b/>
          <w:bCs/>
          <w:sz w:val="36"/>
          <w:szCs w:val="52"/>
          <w:lang w:val="de-DE"/>
        </w:rPr>
        <w:t xml:space="preserve">Informatik 3, </w:t>
      </w:r>
      <w:proofErr w:type="spellStart"/>
      <w:r w:rsidRPr="004B44A2">
        <w:rPr>
          <w:rFonts w:ascii="Georgia" w:hAnsi="Georgia" w:cs="Georgia"/>
          <w:b/>
          <w:bCs/>
          <w:sz w:val="36"/>
          <w:szCs w:val="52"/>
          <w:lang w:val="de-DE"/>
        </w:rPr>
        <w:t>Uebungsserie</w:t>
      </w:r>
      <w:proofErr w:type="spellEnd"/>
      <w:r w:rsidRPr="004B44A2">
        <w:rPr>
          <w:rFonts w:ascii="Georgia" w:hAnsi="Georgia" w:cs="Georgia"/>
          <w:b/>
          <w:bCs/>
          <w:sz w:val="36"/>
          <w:szCs w:val="52"/>
          <w:lang w:val="de-DE"/>
        </w:rPr>
        <w:t xml:space="preserve"> 2</w:t>
      </w:r>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t>Side Notes</w:t>
      </w:r>
      <w:bookmarkStart w:id="0" w:name="_GoBack"/>
      <w:bookmarkEnd w:id="0"/>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Komponenten</w:t>
      </w:r>
    </w:p>
    <w:p w:rsidR="004B44A2" w:rsidRPr="004B44A2" w:rsidRDefault="004B44A2" w:rsidP="004B44A2">
      <w:pPr>
        <w:widowControl w:val="0"/>
        <w:numPr>
          <w:ilvl w:val="0"/>
          <w:numId w:val="1"/>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Akkumulator ~ spezielles Register, in welchem Berechnungen der ALU gespeichert werden (oft direkt mit ALU verbunden)</w:t>
      </w:r>
    </w:p>
    <w:p w:rsidR="004B44A2" w:rsidRPr="004B44A2" w:rsidRDefault="004B44A2" w:rsidP="004B44A2">
      <w:pPr>
        <w:widowControl w:val="0"/>
        <w:numPr>
          <w:ilvl w:val="0"/>
          <w:numId w:val="1"/>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Befehlszähler ~ spezielles Register, in welchem die Speicheradressen der auszuführenden Befehle stehen. Wird nach Ausführung von Befehlen inkrementiert, so dass der Pointer auf der Speicheradresse liegt, das den nächsten auszuführendem Befehl enthält</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Befehle</w:t>
      </w:r>
    </w:p>
    <w:p w:rsidR="004B44A2" w:rsidRPr="004B44A2" w:rsidRDefault="004B44A2" w:rsidP="004B44A2">
      <w:pPr>
        <w:widowControl w:val="0"/>
        <w:numPr>
          <w:ilvl w:val="0"/>
          <w:numId w:val="2"/>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 xml:space="preserve">Store / </w:t>
      </w:r>
      <w:proofErr w:type="spellStart"/>
      <w:r w:rsidRPr="004B44A2">
        <w:rPr>
          <w:rFonts w:ascii="Georgia" w:hAnsi="Georgia" w:cs="Georgia"/>
          <w:sz w:val="18"/>
          <w:szCs w:val="26"/>
          <w:lang w:val="de-DE"/>
        </w:rPr>
        <w:t>Load</w:t>
      </w:r>
      <w:proofErr w:type="spellEnd"/>
      <w:r w:rsidRPr="004B44A2">
        <w:rPr>
          <w:rFonts w:ascii="Georgia" w:hAnsi="Georgia" w:cs="Georgia"/>
          <w:sz w:val="18"/>
          <w:szCs w:val="26"/>
          <w:lang w:val="de-DE"/>
        </w:rPr>
        <w:t xml:space="preserve"> Befehle = { Arithmetisch-Logische </w:t>
      </w:r>
      <w:proofErr w:type="spellStart"/>
      <w:r w:rsidRPr="004B44A2">
        <w:rPr>
          <w:rFonts w:ascii="Georgia" w:hAnsi="Georgia" w:cs="Georgia"/>
          <w:sz w:val="18"/>
          <w:szCs w:val="26"/>
          <w:lang w:val="de-DE"/>
        </w:rPr>
        <w:t>Fkt</w:t>
      </w:r>
      <w:proofErr w:type="spellEnd"/>
      <w:r w:rsidRPr="004B44A2">
        <w:rPr>
          <w:rFonts w:ascii="Georgia" w:hAnsi="Georgia" w:cs="Georgia"/>
          <w:sz w:val="18"/>
          <w:szCs w:val="26"/>
          <w:lang w:val="de-DE"/>
        </w:rPr>
        <w:t>. (ALU), Speichern und Laden v. Daten in/aus Register (oder Speicher)}</w:t>
      </w:r>
    </w:p>
    <w:p w:rsidR="004B44A2" w:rsidRPr="004B44A2" w:rsidRDefault="004B44A2" w:rsidP="004B44A2">
      <w:pPr>
        <w:widowControl w:val="0"/>
        <w:numPr>
          <w:ilvl w:val="0"/>
          <w:numId w:val="2"/>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Sprung-Befehl = {}</w:t>
      </w:r>
    </w:p>
    <w:p w:rsidR="004B44A2" w:rsidRPr="004B44A2" w:rsidRDefault="004B44A2" w:rsidP="004B44A2">
      <w:pPr>
        <w:widowControl w:val="0"/>
        <w:numPr>
          <w:ilvl w:val="2"/>
          <w:numId w:val="2"/>
        </w:numPr>
        <w:tabs>
          <w:tab w:val="left" w:pos="940"/>
          <w:tab w:val="left" w:pos="1440"/>
        </w:tabs>
        <w:autoSpaceDE w:val="0"/>
        <w:autoSpaceDN w:val="0"/>
        <w:adjustRightInd w:val="0"/>
        <w:ind w:left="1440" w:hanging="1440"/>
        <w:rPr>
          <w:rFonts w:ascii="Georgia" w:hAnsi="Georgia" w:cs="Georgia"/>
          <w:sz w:val="18"/>
          <w:szCs w:val="26"/>
          <w:lang w:val="de-DE"/>
        </w:rPr>
      </w:pPr>
      <w:r w:rsidRPr="004B44A2">
        <w:rPr>
          <w:rFonts w:ascii="Georgia" w:hAnsi="Georgia" w:cs="Georgia"/>
          <w:sz w:val="18"/>
          <w:szCs w:val="26"/>
          <w:lang w:val="de-DE"/>
        </w:rPr>
        <w:t>ALU führt hier einen Vergleich durch (i.d.R</w:t>
      </w:r>
      <w:proofErr w:type="gramStart"/>
      <w:r w:rsidRPr="004B44A2">
        <w:rPr>
          <w:rFonts w:ascii="Georgia" w:hAnsi="Georgia" w:cs="Georgia"/>
          <w:sz w:val="18"/>
          <w:szCs w:val="26"/>
          <w:lang w:val="de-DE"/>
        </w:rPr>
        <w:t>. )</w:t>
      </w:r>
      <w:proofErr w:type="gramEnd"/>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t>1. Gegeben sei ein Prozessor mit einer Taktzykluszeit von 1.25 GHz und einem CPI-Wert von 1.45 (der Prozessor verfügt über keine Pipeline). Ein Programm benötigt zur Ausführung 150‘000 Befehle.</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a) Wie lang ist die ungefähre Ausführungszeit des Programms? Lösung: (3 Punkte)</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1.25 GHz = 1250000000/s =&gt; 1/1,25/10^9s=8</w:t>
      </w:r>
      <w:r w:rsidRPr="004B44A2">
        <w:rPr>
          <w:rFonts w:ascii="Georgia" w:hAnsi="Georgia" w:cs="Georgia"/>
          <w:i/>
          <w:iCs/>
          <w:sz w:val="18"/>
          <w:szCs w:val="26"/>
          <w:lang w:val="de-DE"/>
        </w:rPr>
        <w:t xml:space="preserve">10^-10s=0,000 000 </w:t>
      </w:r>
      <w:proofErr w:type="spellStart"/>
      <w:r w:rsidRPr="004B44A2">
        <w:rPr>
          <w:rFonts w:ascii="Georgia" w:hAnsi="Georgia" w:cs="Georgia"/>
          <w:i/>
          <w:iCs/>
          <w:sz w:val="18"/>
          <w:szCs w:val="26"/>
          <w:lang w:val="de-DE"/>
        </w:rPr>
        <w:t>000</w:t>
      </w:r>
      <w:proofErr w:type="spellEnd"/>
      <w:r w:rsidRPr="004B44A2">
        <w:rPr>
          <w:rFonts w:ascii="Georgia" w:hAnsi="Georgia" w:cs="Georgia"/>
          <w:i/>
          <w:iCs/>
          <w:sz w:val="18"/>
          <w:szCs w:val="26"/>
          <w:lang w:val="de-DE"/>
        </w:rPr>
        <w:t xml:space="preserve"> 8s=8ns  t=8ns</w:t>
      </w:r>
      <w:r w:rsidRPr="004B44A2">
        <w:rPr>
          <w:rFonts w:ascii="Georgia" w:hAnsi="Georgia" w:cs="Georgia"/>
          <w:sz w:val="18"/>
          <w:szCs w:val="26"/>
          <w:lang w:val="de-DE"/>
        </w:rPr>
        <w:t xml:space="preserve">150000*1,45= </w:t>
      </w:r>
      <w:r w:rsidRPr="004B44A2">
        <w:rPr>
          <w:rFonts w:ascii="Georgia" w:hAnsi="Georgia" w:cs="Georgia"/>
          <w:b/>
          <w:bCs/>
          <w:sz w:val="18"/>
          <w:szCs w:val="26"/>
          <w:lang w:val="de-DE"/>
        </w:rPr>
        <w:t>174ms</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 b) Wieso ist der berechnete Wert nur ein Näherungswert? Lösung: (2 Punkte)</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Weil es sich beim CPI-Wert auch nur um einen Durchschnittswert handelt. Zudem ist es gar nicht möglich, dass jeder der Befehle tatsächlich genau 1.45 Zyklen zur Berechnung benötigt, da für jeden Befehl nur ganze Zyklen verwendet werden können. Die Wahrscheinlichkeit, dass sich die erwartete Ausführungszeit mit der tatsächlichen deckt, konvergiert daher gegen Null (0)!</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 xml:space="preserve">c) Der Prozessor wird durch einen leistungsfähigeren Prozessor mit 0.4 </w:t>
      </w:r>
      <w:proofErr w:type="spellStart"/>
      <w:r w:rsidRPr="004B44A2">
        <w:rPr>
          <w:rFonts w:ascii="Georgia" w:hAnsi="Georgia" w:cs="Georgia"/>
          <w:b/>
          <w:bCs/>
          <w:sz w:val="20"/>
          <w:szCs w:val="30"/>
          <w:lang w:val="de-DE"/>
        </w:rPr>
        <w:t>ns</w:t>
      </w:r>
      <w:proofErr w:type="spellEnd"/>
      <w:r w:rsidRPr="004B44A2">
        <w:rPr>
          <w:rFonts w:ascii="Georgia" w:hAnsi="Georgia" w:cs="Georgia"/>
          <w:b/>
          <w:bCs/>
          <w:sz w:val="20"/>
          <w:szCs w:val="30"/>
          <w:lang w:val="de-DE"/>
        </w:rPr>
        <w:t xml:space="preserve"> Taktzykluszeit und einem CPI-Wert von 1.8 ersetzt. Wie lang ist nun die Ausführungszeit des Programms?</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t=0,4ns</w:t>
      </w:r>
      <w:r w:rsidRPr="004B44A2">
        <w:rPr>
          <w:rFonts w:ascii="Georgia" w:hAnsi="Georgia" w:cs="Georgia"/>
          <w:i/>
          <w:iCs/>
          <w:sz w:val="18"/>
          <w:szCs w:val="26"/>
          <w:lang w:val="de-DE"/>
        </w:rPr>
        <w:t>150000</w:t>
      </w:r>
      <w:r w:rsidRPr="004B44A2">
        <w:rPr>
          <w:rFonts w:ascii="Georgia" w:hAnsi="Georgia" w:cs="Georgia"/>
          <w:sz w:val="18"/>
          <w:szCs w:val="26"/>
          <w:lang w:val="de-DE"/>
        </w:rPr>
        <w:t xml:space="preserve">1,8= </w:t>
      </w:r>
      <w:r w:rsidRPr="004B44A2">
        <w:rPr>
          <w:rFonts w:ascii="Georgia" w:hAnsi="Georgia" w:cs="Georgia"/>
          <w:b/>
          <w:bCs/>
          <w:sz w:val="18"/>
          <w:szCs w:val="26"/>
          <w:lang w:val="de-DE"/>
        </w:rPr>
        <w:t>48ms</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 xml:space="preserve">d) Der Prozessor (von c) wird um 10% </w:t>
      </w:r>
      <w:proofErr w:type="spellStart"/>
      <w:r w:rsidRPr="004B44A2">
        <w:rPr>
          <w:rFonts w:ascii="Georgia" w:hAnsi="Georgia" w:cs="Georgia"/>
          <w:b/>
          <w:bCs/>
          <w:sz w:val="20"/>
          <w:szCs w:val="30"/>
          <w:lang w:val="de-DE"/>
        </w:rPr>
        <w:t>übertaktet</w:t>
      </w:r>
      <w:proofErr w:type="spellEnd"/>
      <w:r w:rsidRPr="004B44A2">
        <w:rPr>
          <w:rFonts w:ascii="Georgia" w:hAnsi="Georgia" w:cs="Georgia"/>
          <w:b/>
          <w:bCs/>
          <w:sz w:val="20"/>
          <w:szCs w:val="30"/>
          <w:lang w:val="de-DE"/>
        </w:rPr>
        <w:t xml:space="preserve"> („</w:t>
      </w:r>
      <w:proofErr w:type="spellStart"/>
      <w:r w:rsidRPr="004B44A2">
        <w:rPr>
          <w:rFonts w:ascii="Georgia" w:hAnsi="Georgia" w:cs="Georgia"/>
          <w:b/>
          <w:bCs/>
          <w:sz w:val="20"/>
          <w:szCs w:val="30"/>
          <w:lang w:val="de-DE"/>
        </w:rPr>
        <w:t>overclocking</w:t>
      </w:r>
      <w:proofErr w:type="spellEnd"/>
      <w:r w:rsidRPr="004B44A2">
        <w:rPr>
          <w:rFonts w:ascii="Georgia" w:hAnsi="Georgia" w:cs="Georgia"/>
          <w:b/>
          <w:bCs/>
          <w:sz w:val="20"/>
          <w:szCs w:val="30"/>
          <w:lang w:val="de-DE"/>
        </w:rPr>
        <w:t>“). Die erzielte Leistungssteigerung beträgt in der Realität aber nur knapp 5%. Wieso?</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--------------TDB</w:t>
      </w:r>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t xml:space="preserve">2. Gegeben sei ein einfacher Prozessor ohne </w:t>
      </w:r>
      <w:proofErr w:type="spellStart"/>
      <w:r w:rsidRPr="004B44A2">
        <w:rPr>
          <w:rFonts w:ascii="Georgia" w:hAnsi="Georgia" w:cs="Georgia"/>
          <w:b/>
          <w:bCs/>
          <w:szCs w:val="40"/>
          <w:lang w:val="de-DE"/>
        </w:rPr>
        <w:t>Pipelining</w:t>
      </w:r>
      <w:proofErr w:type="spellEnd"/>
      <w:r w:rsidRPr="004B44A2">
        <w:rPr>
          <w:rFonts w:ascii="Georgia" w:hAnsi="Georgia" w:cs="Georgia"/>
          <w:b/>
          <w:bCs/>
          <w:szCs w:val="40"/>
          <w:lang w:val="de-DE"/>
        </w:rPr>
        <w:t xml:space="preserve"> mit einer Wortbreite von 2 Byte (für Daten und Befehle).</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 xml:space="preserve">a) Welchen Wert beinhaltet der Befehlszähler jeweils nach Ausführung der jeweiligen Befehle der folgenden Befehlssequenz (der Initialwert sei 24 048 für den ersten Befehl): Ladebefehl, Ladebefehl, Addition, unbedingter Sprung um -12, Speicherbefehl, unbedingter Sprung um +8, </w:t>
      </w:r>
      <w:proofErr w:type="gramStart"/>
      <w:r w:rsidRPr="004B44A2">
        <w:rPr>
          <w:rFonts w:ascii="Georgia" w:hAnsi="Georgia" w:cs="Georgia"/>
          <w:b/>
          <w:bCs/>
          <w:sz w:val="20"/>
          <w:szCs w:val="30"/>
          <w:lang w:val="de-DE"/>
        </w:rPr>
        <w:t>Addition ...</w:t>
      </w:r>
      <w:proofErr w:type="gramEnd"/>
      <w:r w:rsidRPr="004B44A2">
        <w:rPr>
          <w:rFonts w:ascii="Georgia" w:hAnsi="Georgia" w:cs="Georgia"/>
          <w:b/>
          <w:bCs/>
          <w:sz w:val="20"/>
          <w:szCs w:val="30"/>
          <w:lang w:val="de-DE"/>
        </w:rPr>
        <w:t xml:space="preserve"> ?</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Initialwert --&gt; 24 048 1. Ladebefehl --&gt; 24 050  2. Ladebefehl --&gt; 24 052  3. Addition --&gt; 24 054  4. Sprung -12 --&gt; 24 042  5. Speichern --&gt; 24 044  6. Sprung +8 --&gt; 24 052  7. Addition --&gt; 24 054</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b) Was sehen Sie als Informatiker sofort?</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Die Befehlssequenz steckt in einer Endlos-Schleife.</w:t>
      </w:r>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lastRenderedPageBreak/>
        <w:t xml:space="preserve">3. Gegeben sei ein Prozessor mit 4-stufiger Pipeline (die vier Stufen, wie in der Vorlesung angegeben) und folgender Ausschnitt einer Programm- </w:t>
      </w:r>
      <w:proofErr w:type="spellStart"/>
      <w:r w:rsidRPr="004B44A2">
        <w:rPr>
          <w:rFonts w:ascii="Georgia" w:hAnsi="Georgia" w:cs="Georgia"/>
          <w:b/>
          <w:bCs/>
          <w:szCs w:val="40"/>
          <w:lang w:val="de-DE"/>
        </w:rPr>
        <w:t>abfolge</w:t>
      </w:r>
      <w:proofErr w:type="spellEnd"/>
      <w:r w:rsidRPr="004B44A2">
        <w:rPr>
          <w:rFonts w:ascii="Georgia" w:hAnsi="Georgia" w:cs="Georgia"/>
          <w:b/>
          <w:bCs/>
          <w:szCs w:val="40"/>
          <w:lang w:val="de-DE"/>
        </w:rPr>
        <w:t xml:space="preserve">: ..., </w:t>
      </w:r>
      <w:proofErr w:type="spellStart"/>
      <w:r w:rsidRPr="004B44A2">
        <w:rPr>
          <w:rFonts w:ascii="Georgia" w:hAnsi="Georgia" w:cs="Georgia"/>
          <w:b/>
          <w:bCs/>
          <w:szCs w:val="40"/>
          <w:lang w:val="de-DE"/>
        </w:rPr>
        <w:t>Load</w:t>
      </w:r>
      <w:proofErr w:type="spellEnd"/>
      <w:r w:rsidRPr="004B44A2">
        <w:rPr>
          <w:rFonts w:ascii="Georgia" w:hAnsi="Georgia" w:cs="Georgia"/>
          <w:b/>
          <w:bCs/>
          <w:szCs w:val="40"/>
          <w:lang w:val="de-DE"/>
        </w:rPr>
        <w:t>, Sprung, Addition, ODER-Operation, Store, Subtraktion, Sprung, AND-Operation,</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a) Skizzieren Sie graphisch eine (mögliche) Ausführungsabfolge, unter der Annahme, das beim 1. Sprung zu einer nicht vorhergesehenen Adresse gesprungen wird („</w:t>
      </w:r>
      <w:proofErr w:type="spellStart"/>
      <w:r w:rsidRPr="004B44A2">
        <w:rPr>
          <w:rFonts w:ascii="Georgia" w:hAnsi="Georgia" w:cs="Georgia"/>
          <w:b/>
          <w:bCs/>
          <w:sz w:val="20"/>
          <w:szCs w:val="30"/>
          <w:lang w:val="de-DE"/>
        </w:rPr>
        <w:t>branch</w:t>
      </w:r>
      <w:proofErr w:type="spellEnd"/>
      <w:r w:rsidRPr="004B44A2">
        <w:rPr>
          <w:rFonts w:ascii="Georgia" w:hAnsi="Georgia" w:cs="Georgia"/>
          <w:b/>
          <w:bCs/>
          <w:sz w:val="20"/>
          <w:szCs w:val="30"/>
          <w:lang w:val="de-DE"/>
        </w:rPr>
        <w:t xml:space="preserve"> </w:t>
      </w:r>
      <w:proofErr w:type="spellStart"/>
      <w:r w:rsidRPr="004B44A2">
        <w:rPr>
          <w:rFonts w:ascii="Georgia" w:hAnsi="Georgia" w:cs="Georgia"/>
          <w:b/>
          <w:bCs/>
          <w:sz w:val="20"/>
          <w:szCs w:val="30"/>
          <w:lang w:val="de-DE"/>
        </w:rPr>
        <w:t>prediction</w:t>
      </w:r>
      <w:proofErr w:type="spellEnd"/>
      <w:r w:rsidRPr="004B44A2">
        <w:rPr>
          <w:rFonts w:ascii="Georgia" w:hAnsi="Georgia" w:cs="Georgia"/>
          <w:b/>
          <w:bCs/>
          <w:sz w:val="20"/>
          <w:szCs w:val="30"/>
          <w:lang w:val="de-DE"/>
        </w:rPr>
        <w:t>“ war falsch).</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(siehe Bild)</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b) Beschreiben Sie in Ihren Worten, was ein „</w:t>
      </w:r>
      <w:proofErr w:type="spellStart"/>
      <w:r w:rsidRPr="004B44A2">
        <w:rPr>
          <w:rFonts w:ascii="Georgia" w:hAnsi="Georgia" w:cs="Georgia"/>
          <w:b/>
          <w:bCs/>
          <w:sz w:val="20"/>
          <w:szCs w:val="30"/>
          <w:lang w:val="de-DE"/>
        </w:rPr>
        <w:t>pipeline</w:t>
      </w:r>
      <w:proofErr w:type="spellEnd"/>
      <w:r w:rsidRPr="004B44A2">
        <w:rPr>
          <w:rFonts w:ascii="Georgia" w:hAnsi="Georgia" w:cs="Georgia"/>
          <w:b/>
          <w:bCs/>
          <w:sz w:val="20"/>
          <w:szCs w:val="30"/>
          <w:lang w:val="de-DE"/>
        </w:rPr>
        <w:t xml:space="preserve"> </w:t>
      </w:r>
      <w:proofErr w:type="spellStart"/>
      <w:r w:rsidRPr="004B44A2">
        <w:rPr>
          <w:rFonts w:ascii="Georgia" w:hAnsi="Georgia" w:cs="Georgia"/>
          <w:b/>
          <w:bCs/>
          <w:sz w:val="20"/>
          <w:szCs w:val="30"/>
          <w:lang w:val="de-DE"/>
        </w:rPr>
        <w:t>flush</w:t>
      </w:r>
      <w:proofErr w:type="spellEnd"/>
      <w:r w:rsidRPr="004B44A2">
        <w:rPr>
          <w:rFonts w:ascii="Georgia" w:hAnsi="Georgia" w:cs="Georgia"/>
          <w:b/>
          <w:bCs/>
          <w:sz w:val="20"/>
          <w:szCs w:val="30"/>
          <w:lang w:val="de-DE"/>
        </w:rPr>
        <w:t>“ bedeutet.</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Um die Anzahl der Steuerkonflikte (</w:t>
      </w:r>
      <w:proofErr w:type="spellStart"/>
      <w:r w:rsidRPr="004B44A2">
        <w:rPr>
          <w:rFonts w:ascii="Georgia" w:hAnsi="Georgia" w:cs="Georgia"/>
          <w:sz w:val="18"/>
          <w:szCs w:val="26"/>
          <w:lang w:val="de-DE"/>
        </w:rPr>
        <w:t>control</w:t>
      </w:r>
      <w:proofErr w:type="spellEnd"/>
      <w:r w:rsidRPr="004B44A2">
        <w:rPr>
          <w:rFonts w:ascii="Georgia" w:hAnsi="Georgia" w:cs="Georgia"/>
          <w:sz w:val="18"/>
          <w:szCs w:val="26"/>
          <w:lang w:val="de-DE"/>
        </w:rPr>
        <w:t xml:space="preserve"> </w:t>
      </w:r>
      <w:proofErr w:type="spellStart"/>
      <w:r w:rsidRPr="004B44A2">
        <w:rPr>
          <w:rFonts w:ascii="Georgia" w:hAnsi="Georgia" w:cs="Georgia"/>
          <w:sz w:val="18"/>
          <w:szCs w:val="26"/>
          <w:lang w:val="de-DE"/>
        </w:rPr>
        <w:t>hazards</w:t>
      </w:r>
      <w:proofErr w:type="spellEnd"/>
      <w:r w:rsidRPr="004B44A2">
        <w:rPr>
          <w:rFonts w:ascii="Georgia" w:hAnsi="Georgia" w:cs="Georgia"/>
          <w:sz w:val="18"/>
          <w:szCs w:val="26"/>
          <w:lang w:val="de-DE"/>
        </w:rPr>
        <w:t xml:space="preserve">) in einer </w:t>
      </w:r>
      <w:proofErr w:type="spellStart"/>
      <w:r w:rsidRPr="004B44A2">
        <w:rPr>
          <w:rFonts w:ascii="Georgia" w:hAnsi="Georgia" w:cs="Georgia"/>
          <w:sz w:val="18"/>
          <w:szCs w:val="26"/>
          <w:lang w:val="de-DE"/>
        </w:rPr>
        <w:t>Pipline</w:t>
      </w:r>
      <w:proofErr w:type="spellEnd"/>
      <w:r w:rsidRPr="004B44A2">
        <w:rPr>
          <w:rFonts w:ascii="Georgia" w:hAnsi="Georgia" w:cs="Georgia"/>
          <w:sz w:val="18"/>
          <w:szCs w:val="26"/>
          <w:lang w:val="de-DE"/>
        </w:rPr>
        <w:t xml:space="preserve"> zu minimieren, werden </w:t>
      </w:r>
      <w:proofErr w:type="spellStart"/>
      <w:r w:rsidRPr="004B44A2">
        <w:rPr>
          <w:rFonts w:ascii="Georgia" w:hAnsi="Georgia" w:cs="Georgia"/>
          <w:sz w:val="18"/>
          <w:szCs w:val="26"/>
          <w:lang w:val="de-DE"/>
        </w:rPr>
        <w:t>Sprunghervorsagen</w:t>
      </w:r>
      <w:proofErr w:type="spellEnd"/>
      <w:r w:rsidRPr="004B44A2">
        <w:rPr>
          <w:rFonts w:ascii="Georgia" w:hAnsi="Georgia" w:cs="Georgia"/>
          <w:sz w:val="18"/>
          <w:szCs w:val="26"/>
          <w:lang w:val="de-DE"/>
        </w:rPr>
        <w:t xml:space="preserve"> (</w:t>
      </w:r>
      <w:proofErr w:type="spellStart"/>
      <w:r w:rsidRPr="004B44A2">
        <w:rPr>
          <w:rFonts w:ascii="Georgia" w:hAnsi="Georgia" w:cs="Georgia"/>
          <w:sz w:val="18"/>
          <w:szCs w:val="26"/>
          <w:lang w:val="de-DE"/>
        </w:rPr>
        <w:t>branch</w:t>
      </w:r>
      <w:proofErr w:type="spellEnd"/>
      <w:r w:rsidRPr="004B44A2">
        <w:rPr>
          <w:rFonts w:ascii="Georgia" w:hAnsi="Georgia" w:cs="Georgia"/>
          <w:sz w:val="18"/>
          <w:szCs w:val="26"/>
          <w:lang w:val="de-DE"/>
        </w:rPr>
        <w:t xml:space="preserve"> </w:t>
      </w:r>
      <w:proofErr w:type="spellStart"/>
      <w:r w:rsidRPr="004B44A2">
        <w:rPr>
          <w:rFonts w:ascii="Georgia" w:hAnsi="Georgia" w:cs="Georgia"/>
          <w:sz w:val="18"/>
          <w:szCs w:val="26"/>
          <w:lang w:val="de-DE"/>
        </w:rPr>
        <w:t>predictions</w:t>
      </w:r>
      <w:proofErr w:type="spellEnd"/>
      <w:r w:rsidRPr="004B44A2">
        <w:rPr>
          <w:rFonts w:ascii="Georgia" w:hAnsi="Georgia" w:cs="Georgia"/>
          <w:sz w:val="18"/>
          <w:szCs w:val="26"/>
          <w:lang w:val="de-DE"/>
        </w:rPr>
        <w:t xml:space="preserve">) eingesetzt. Wird ein Sprung falsch geraten, müssen die Befehle, welche in der Zwischenzeit ausgeführt wurden, </w:t>
      </w:r>
      <w:proofErr w:type="spellStart"/>
      <w:r w:rsidRPr="004B44A2">
        <w:rPr>
          <w:rFonts w:ascii="Georgia" w:hAnsi="Georgia" w:cs="Georgia"/>
          <w:sz w:val="18"/>
          <w:szCs w:val="26"/>
          <w:lang w:val="de-DE"/>
        </w:rPr>
        <w:t>verworfern</w:t>
      </w:r>
      <w:proofErr w:type="spellEnd"/>
      <w:r w:rsidRPr="004B44A2">
        <w:rPr>
          <w:rFonts w:ascii="Georgia" w:hAnsi="Georgia" w:cs="Georgia"/>
          <w:sz w:val="18"/>
          <w:szCs w:val="26"/>
          <w:lang w:val="de-DE"/>
        </w:rPr>
        <w:t xml:space="preserve"> werden. Die Pipeline wird also geleert (</w:t>
      </w:r>
      <w:proofErr w:type="spellStart"/>
      <w:r w:rsidRPr="004B44A2">
        <w:rPr>
          <w:rFonts w:ascii="Georgia" w:hAnsi="Georgia" w:cs="Georgia"/>
          <w:sz w:val="18"/>
          <w:szCs w:val="26"/>
          <w:lang w:val="de-DE"/>
        </w:rPr>
        <w:t>flushed</w:t>
      </w:r>
      <w:proofErr w:type="spellEnd"/>
      <w:r w:rsidRPr="004B44A2">
        <w:rPr>
          <w:rFonts w:ascii="Georgia" w:hAnsi="Georgia" w:cs="Georgia"/>
          <w:sz w:val="18"/>
          <w:szCs w:val="26"/>
          <w:lang w:val="de-DE"/>
        </w:rPr>
        <w:t>). Das kostet natürlich Zeit: Je länger die Pipeline, desto mehr Zeit geht verloren.</w:t>
      </w:r>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t xml:space="preserve">4. Eine effektive Möglichkeit der Leistungssteigerung bei Prozessoren ist </w:t>
      </w:r>
      <w:proofErr w:type="spellStart"/>
      <w:r w:rsidRPr="004B44A2">
        <w:rPr>
          <w:rFonts w:ascii="Georgia" w:hAnsi="Georgia" w:cs="Georgia"/>
          <w:b/>
          <w:bCs/>
          <w:szCs w:val="40"/>
          <w:lang w:val="de-DE"/>
        </w:rPr>
        <w:t>Pipelining</w:t>
      </w:r>
      <w:proofErr w:type="spellEnd"/>
      <w:r w:rsidRPr="004B44A2">
        <w:rPr>
          <w:rFonts w:ascii="Georgia" w:hAnsi="Georgia" w:cs="Georgia"/>
          <w:b/>
          <w:bCs/>
          <w:szCs w:val="40"/>
          <w:lang w:val="de-DE"/>
        </w:rPr>
        <w:t>.</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a) Begründen Sie, warum eine n-stufige Pipeline nicht automatisch zu einer n-fachen Leistungssteigerung führt, selbst wenn es gelingt, die Zykluszeit auf 1/n zu reduzieren („perfekte Gleichverteilung“ der Stufen - in der Praxis eigentlich nicht realisierbar).</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Dafür gibt es mehrere Gründe: </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Längste Pipeline-Stufe bestimmt Zykluszeit der Pipeline (Zykluszeit = </w:t>
      </w:r>
      <w:proofErr w:type="spellStart"/>
      <w:r w:rsidRPr="004B44A2">
        <w:rPr>
          <w:rFonts w:ascii="Georgia" w:hAnsi="Georgia" w:cs="Georgia"/>
          <w:sz w:val="18"/>
          <w:szCs w:val="26"/>
          <w:lang w:val="de-DE"/>
        </w:rPr>
        <w:t>max</w:t>
      </w:r>
      <w:proofErr w:type="spellEnd"/>
      <w:r w:rsidRPr="004B44A2">
        <w:rPr>
          <w:rFonts w:ascii="Georgia" w:hAnsi="Georgia" w:cs="Georgia"/>
          <w:sz w:val="18"/>
          <w:szCs w:val="26"/>
          <w:lang w:val="de-DE"/>
        </w:rPr>
        <w:t>(Zeit der Stufen) + Zusatzaufwand)</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Es existieren Wartezeiten, weil nicht alle Befehle alle Stufen der Pipeline durchlaufen </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Die Komplexität der Hardware ist grösser (d.h. die Pipeline-Stufen sind komplexer und i.d.R. langsamer) </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Es gibt eine An- und Auslaufphase, wobei die Pipeline-Stufen nicht immer voll ausgelastet sind </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Einzelne Befehle (welche alleine die Pipeline "belegen") profitieren nicht von einer Pipeline, sondern benötigen sogar länger zur Ausführung als ohne Pipeline </w:t>
      </w:r>
    </w:p>
    <w:p w:rsid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 Gewisse Befehle sind auf das Resultat eines anderen Befehls angewiesen (hier muss gewartet werden) </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Speicherzugriffe sind gleich schnell, unabhängig ob die zugehörigen Befehle in der Pipeline abgehandelt werden oder nicht</w:t>
      </w:r>
    </w:p>
    <w:p w:rsidR="004B44A2" w:rsidRPr="004B44A2" w:rsidRDefault="004B44A2" w:rsidP="004B44A2">
      <w:pPr>
        <w:widowControl w:val="0"/>
        <w:autoSpaceDE w:val="0"/>
        <w:autoSpaceDN w:val="0"/>
        <w:adjustRightInd w:val="0"/>
        <w:spacing w:after="320"/>
        <w:rPr>
          <w:rFonts w:ascii="Georgia" w:hAnsi="Georgia" w:cs="Georgia"/>
          <w:b/>
          <w:bCs/>
          <w:szCs w:val="40"/>
          <w:lang w:val="de-DE"/>
        </w:rPr>
      </w:pPr>
      <w:r w:rsidRPr="004B44A2">
        <w:rPr>
          <w:rFonts w:ascii="Georgia" w:hAnsi="Georgia" w:cs="Georgia"/>
          <w:b/>
          <w:bCs/>
          <w:szCs w:val="40"/>
          <w:lang w:val="de-DE"/>
        </w:rPr>
        <w:t xml:space="preserve">5. Gegeben sei ein Prozessor ohne Pipeline mit der „bekannten“ Befehls- </w:t>
      </w:r>
      <w:proofErr w:type="spellStart"/>
      <w:r w:rsidRPr="004B44A2">
        <w:rPr>
          <w:rFonts w:ascii="Georgia" w:hAnsi="Georgia" w:cs="Georgia"/>
          <w:b/>
          <w:bCs/>
          <w:szCs w:val="40"/>
          <w:lang w:val="de-DE"/>
        </w:rPr>
        <w:t>abarbeitung</w:t>
      </w:r>
      <w:proofErr w:type="spellEnd"/>
      <w:r w:rsidRPr="004B44A2">
        <w:rPr>
          <w:rFonts w:ascii="Georgia" w:hAnsi="Georgia" w:cs="Georgia"/>
          <w:b/>
          <w:bCs/>
          <w:szCs w:val="40"/>
          <w:lang w:val="de-DE"/>
        </w:rPr>
        <w:t xml:space="preserve"> (siehe Vorlesung) und einer Zykluszeit von 20 MHz. Ein Analyse hat ergeben, dass die einzelnen Teilschritte sehr unter- schiedliche Zeit erfordern: z. B. „Befehl laden“ ≤ 10 </w:t>
      </w:r>
      <w:proofErr w:type="spellStart"/>
      <w:r w:rsidRPr="004B44A2">
        <w:rPr>
          <w:rFonts w:ascii="Georgia" w:hAnsi="Georgia" w:cs="Georgia"/>
          <w:b/>
          <w:bCs/>
          <w:szCs w:val="40"/>
          <w:lang w:val="de-DE"/>
        </w:rPr>
        <w:t>ns</w:t>
      </w:r>
      <w:proofErr w:type="spellEnd"/>
      <w:r w:rsidRPr="004B44A2">
        <w:rPr>
          <w:rFonts w:ascii="Georgia" w:hAnsi="Georgia" w:cs="Georgia"/>
          <w:b/>
          <w:bCs/>
          <w:szCs w:val="40"/>
          <w:lang w:val="de-DE"/>
        </w:rPr>
        <w:t xml:space="preserve">, „Register lesen“ ≤ 3 </w:t>
      </w:r>
      <w:proofErr w:type="spellStart"/>
      <w:r w:rsidRPr="004B44A2">
        <w:rPr>
          <w:rFonts w:ascii="Georgia" w:hAnsi="Georgia" w:cs="Georgia"/>
          <w:b/>
          <w:bCs/>
          <w:szCs w:val="40"/>
          <w:lang w:val="de-DE"/>
        </w:rPr>
        <w:t>ns</w:t>
      </w:r>
      <w:proofErr w:type="spellEnd"/>
      <w:r w:rsidRPr="004B44A2">
        <w:rPr>
          <w:rFonts w:ascii="Georgia" w:hAnsi="Georgia" w:cs="Georgia"/>
          <w:b/>
          <w:bCs/>
          <w:szCs w:val="40"/>
          <w:lang w:val="de-DE"/>
        </w:rPr>
        <w:t xml:space="preserve">, „Rechenoperation durchführen“ ≤ 5 </w:t>
      </w:r>
      <w:proofErr w:type="spellStart"/>
      <w:r w:rsidRPr="004B44A2">
        <w:rPr>
          <w:rFonts w:ascii="Georgia" w:hAnsi="Georgia" w:cs="Georgia"/>
          <w:b/>
          <w:bCs/>
          <w:szCs w:val="40"/>
          <w:lang w:val="de-DE"/>
        </w:rPr>
        <w:t>ns</w:t>
      </w:r>
      <w:proofErr w:type="spellEnd"/>
      <w:r w:rsidRPr="004B44A2">
        <w:rPr>
          <w:rFonts w:ascii="Georgia" w:hAnsi="Georgia" w:cs="Georgia"/>
          <w:b/>
          <w:bCs/>
          <w:szCs w:val="40"/>
          <w:lang w:val="de-DE"/>
        </w:rPr>
        <w:t xml:space="preserve">, „Speicherzugriff“ ≤ 20 </w:t>
      </w:r>
      <w:proofErr w:type="spellStart"/>
      <w:r w:rsidRPr="004B44A2">
        <w:rPr>
          <w:rFonts w:ascii="Georgia" w:hAnsi="Georgia" w:cs="Georgia"/>
          <w:b/>
          <w:bCs/>
          <w:szCs w:val="40"/>
          <w:lang w:val="de-DE"/>
        </w:rPr>
        <w:t>ns</w:t>
      </w:r>
      <w:proofErr w:type="spellEnd"/>
      <w:r w:rsidRPr="004B44A2">
        <w:rPr>
          <w:rFonts w:ascii="Georgia" w:hAnsi="Georgia" w:cs="Georgia"/>
          <w:b/>
          <w:bCs/>
          <w:szCs w:val="40"/>
          <w:lang w:val="de-DE"/>
        </w:rPr>
        <w:t xml:space="preserve"> und „Register schreiben“ ≤ 5 </w:t>
      </w:r>
      <w:proofErr w:type="spellStart"/>
      <w:r w:rsidRPr="004B44A2">
        <w:rPr>
          <w:rFonts w:ascii="Georgia" w:hAnsi="Georgia" w:cs="Georgia"/>
          <w:b/>
          <w:bCs/>
          <w:szCs w:val="40"/>
          <w:lang w:val="de-DE"/>
        </w:rPr>
        <w:t>ns</w:t>
      </w:r>
      <w:proofErr w:type="spellEnd"/>
      <w:r w:rsidRPr="004B44A2">
        <w:rPr>
          <w:rFonts w:ascii="Georgia" w:hAnsi="Georgia" w:cs="Georgia"/>
          <w:b/>
          <w:bCs/>
          <w:szCs w:val="40"/>
          <w:lang w:val="de-DE"/>
        </w:rPr>
        <w:t>, ... Sie implementieren denselben Prozessor mit einer 5-stufigen Pipeline (die bisherigen Teilschritte erfordern gleich viel Zeit).</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Gegeben</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proofErr w:type="spellStart"/>
      <w:r w:rsidRPr="004B44A2">
        <w:rPr>
          <w:rFonts w:ascii="Georgia" w:hAnsi="Georgia" w:cs="Georgia"/>
          <w:sz w:val="18"/>
          <w:szCs w:val="26"/>
          <w:lang w:val="de-DE"/>
        </w:rPr>
        <w:t>Zyluszeit</w:t>
      </w:r>
      <w:proofErr w:type="spellEnd"/>
      <w:r w:rsidRPr="004B44A2">
        <w:rPr>
          <w:rFonts w:ascii="Georgia" w:hAnsi="Georgia" w:cs="Georgia"/>
          <w:sz w:val="18"/>
          <w:szCs w:val="26"/>
          <w:lang w:val="de-DE"/>
        </w:rPr>
        <w:t xml:space="preserve"> = 20 MHz</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Befehl laden ≤ 10ns</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Register lesen ≤ 3ns</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Rechenoperation durchführen ≤ 5ns</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Speicherzugriff ≤ 20ns</w:t>
      </w:r>
    </w:p>
    <w:p w:rsidR="004B44A2" w:rsidRPr="004B44A2" w:rsidRDefault="004B44A2" w:rsidP="004B44A2">
      <w:pPr>
        <w:widowControl w:val="0"/>
        <w:numPr>
          <w:ilvl w:val="0"/>
          <w:numId w:val="3"/>
        </w:numPr>
        <w:tabs>
          <w:tab w:val="left" w:pos="220"/>
          <w:tab w:val="left" w:pos="720"/>
        </w:tabs>
        <w:autoSpaceDE w:val="0"/>
        <w:autoSpaceDN w:val="0"/>
        <w:adjustRightInd w:val="0"/>
        <w:ind w:hanging="720"/>
        <w:rPr>
          <w:rFonts w:ascii="Georgia" w:hAnsi="Georgia" w:cs="Georgia"/>
          <w:sz w:val="18"/>
          <w:szCs w:val="26"/>
          <w:lang w:val="de-DE"/>
        </w:rPr>
      </w:pPr>
      <w:r w:rsidRPr="004B44A2">
        <w:rPr>
          <w:rFonts w:ascii="Georgia" w:hAnsi="Georgia" w:cs="Georgia"/>
          <w:sz w:val="18"/>
          <w:szCs w:val="26"/>
          <w:lang w:val="de-DE"/>
        </w:rPr>
        <w:t>Register schreiben ≤ 5ns</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 xml:space="preserve">a) Wie </w:t>
      </w:r>
      <w:proofErr w:type="spellStart"/>
      <w:r w:rsidRPr="004B44A2">
        <w:rPr>
          <w:rFonts w:ascii="Georgia" w:hAnsi="Georgia" w:cs="Georgia"/>
          <w:b/>
          <w:bCs/>
          <w:sz w:val="20"/>
          <w:szCs w:val="30"/>
          <w:lang w:val="de-DE"/>
        </w:rPr>
        <w:t>gross</w:t>
      </w:r>
      <w:proofErr w:type="spellEnd"/>
      <w:r w:rsidRPr="004B44A2">
        <w:rPr>
          <w:rFonts w:ascii="Georgia" w:hAnsi="Georgia" w:cs="Georgia"/>
          <w:b/>
          <w:bCs/>
          <w:sz w:val="20"/>
          <w:szCs w:val="30"/>
          <w:lang w:val="de-DE"/>
        </w:rPr>
        <w:t xml:space="preserve"> ist die Zykluszeit des neuen Prozessors?</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Zykluszeit = </w:t>
      </w:r>
      <w:proofErr w:type="spellStart"/>
      <w:r w:rsidRPr="004B44A2">
        <w:rPr>
          <w:rFonts w:ascii="Georgia" w:hAnsi="Georgia" w:cs="Georgia"/>
          <w:sz w:val="18"/>
          <w:szCs w:val="26"/>
          <w:lang w:val="de-DE"/>
        </w:rPr>
        <w:t>max</w:t>
      </w:r>
      <w:proofErr w:type="spellEnd"/>
      <w:r w:rsidRPr="004B44A2">
        <w:rPr>
          <w:rFonts w:ascii="Georgia" w:hAnsi="Georgia" w:cs="Georgia"/>
          <w:sz w:val="18"/>
          <w:szCs w:val="26"/>
          <w:lang w:val="de-DE"/>
        </w:rPr>
        <w:t xml:space="preserve">(Zeit der Stufen) + Zusatzaufwand) = </w:t>
      </w:r>
      <w:r w:rsidRPr="004B44A2">
        <w:rPr>
          <w:rFonts w:ascii="Georgia" w:hAnsi="Georgia" w:cs="Georgia"/>
          <w:b/>
          <w:bCs/>
          <w:sz w:val="18"/>
          <w:szCs w:val="26"/>
          <w:lang w:val="de-DE"/>
        </w:rPr>
        <w:t xml:space="preserve">20ns + </w:t>
      </w:r>
      <w:proofErr w:type="spellStart"/>
      <w:r w:rsidRPr="004B44A2">
        <w:rPr>
          <w:rFonts w:ascii="Georgia" w:hAnsi="Georgia" w:cs="Georgia"/>
          <w:b/>
          <w:bCs/>
          <w:sz w:val="18"/>
          <w:szCs w:val="26"/>
          <w:lang w:val="de-DE"/>
        </w:rPr>
        <w:t>Zusatzaufwandi</w:t>
      </w:r>
      <w:proofErr w:type="spellEnd"/>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b) Um wie viel schneller wird nun ein Befehl maximal ausgeführt? Lösung: (3 Punkte)</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Zykluszeit vorher = 10ns + 3ns + 5ns + 20ns + 5ns = 43ns Zykluszeit nachher ≥ 20ns Zykluszeit vorher / Zykluszeit nachher = 43ns / 20ns = </w:t>
      </w:r>
      <w:r w:rsidRPr="004B44A2">
        <w:rPr>
          <w:rFonts w:ascii="Georgia" w:hAnsi="Georgia" w:cs="Georgia"/>
          <w:b/>
          <w:bCs/>
          <w:sz w:val="18"/>
          <w:szCs w:val="26"/>
          <w:lang w:val="de-DE"/>
        </w:rPr>
        <w:t>2.15</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c) Um wie viel schneller wird ein Programm maximal ausgeführt?</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 xml:space="preserve">Unter Idealbedingungen n-Mal Schneller bei einer n-Stufigen Pipeline, also </w:t>
      </w:r>
      <w:r w:rsidRPr="004B44A2">
        <w:rPr>
          <w:rFonts w:ascii="Georgia" w:hAnsi="Georgia" w:cs="Georgia"/>
          <w:b/>
          <w:bCs/>
          <w:sz w:val="18"/>
          <w:szCs w:val="26"/>
          <w:lang w:val="de-DE"/>
        </w:rPr>
        <w:t>5-mal schnelle</w:t>
      </w:r>
    </w:p>
    <w:p w:rsidR="004B44A2" w:rsidRPr="004B44A2" w:rsidRDefault="004B44A2" w:rsidP="004B44A2">
      <w:pPr>
        <w:widowControl w:val="0"/>
        <w:autoSpaceDE w:val="0"/>
        <w:autoSpaceDN w:val="0"/>
        <w:adjustRightInd w:val="0"/>
        <w:spacing w:after="300"/>
        <w:rPr>
          <w:rFonts w:ascii="Georgia" w:hAnsi="Georgia" w:cs="Georgia"/>
          <w:b/>
          <w:bCs/>
          <w:sz w:val="20"/>
          <w:szCs w:val="30"/>
          <w:lang w:val="de-DE"/>
        </w:rPr>
      </w:pPr>
      <w:r w:rsidRPr="004B44A2">
        <w:rPr>
          <w:rFonts w:ascii="Georgia" w:hAnsi="Georgia" w:cs="Georgia"/>
          <w:b/>
          <w:bCs/>
          <w:sz w:val="20"/>
          <w:szCs w:val="30"/>
          <w:lang w:val="de-DE"/>
        </w:rPr>
        <w:t>d) Wie könnte eine „bessere“ Pipeline-Struktur entwickelt werden?</w:t>
      </w:r>
    </w:p>
    <w:p w:rsidR="004B44A2" w:rsidRPr="004B44A2" w:rsidRDefault="004B44A2" w:rsidP="004B44A2">
      <w:pPr>
        <w:widowControl w:val="0"/>
        <w:autoSpaceDE w:val="0"/>
        <w:autoSpaceDN w:val="0"/>
        <w:adjustRightInd w:val="0"/>
        <w:spacing w:after="260"/>
        <w:rPr>
          <w:rFonts w:ascii="Georgia" w:hAnsi="Georgia" w:cs="Georgia"/>
          <w:sz w:val="18"/>
          <w:szCs w:val="26"/>
          <w:lang w:val="de-DE"/>
        </w:rPr>
      </w:pPr>
      <w:r w:rsidRPr="004B44A2">
        <w:rPr>
          <w:rFonts w:ascii="Georgia" w:hAnsi="Georgia" w:cs="Georgia"/>
          <w:sz w:val="18"/>
          <w:szCs w:val="26"/>
          <w:lang w:val="de-DE"/>
        </w:rPr>
        <w:t>Durch Umordnen des Codes (</w:t>
      </w:r>
      <w:proofErr w:type="spellStart"/>
      <w:r w:rsidRPr="004B44A2">
        <w:rPr>
          <w:rFonts w:ascii="Georgia" w:hAnsi="Georgia" w:cs="Georgia"/>
          <w:sz w:val="18"/>
          <w:szCs w:val="26"/>
          <w:lang w:val="de-DE"/>
        </w:rPr>
        <w:t>Forwarding</w:t>
      </w:r>
      <w:proofErr w:type="spellEnd"/>
      <w:r w:rsidRPr="004B44A2">
        <w:rPr>
          <w:rFonts w:ascii="Georgia" w:hAnsi="Georgia" w:cs="Georgia"/>
          <w:sz w:val="18"/>
          <w:szCs w:val="26"/>
          <w:lang w:val="de-DE"/>
        </w:rPr>
        <w:t>) oder Vorhersagen (</w:t>
      </w:r>
      <w:proofErr w:type="spellStart"/>
      <w:r w:rsidRPr="004B44A2">
        <w:rPr>
          <w:rFonts w:ascii="Georgia" w:hAnsi="Georgia" w:cs="Georgia"/>
          <w:sz w:val="18"/>
          <w:szCs w:val="26"/>
          <w:lang w:val="de-DE"/>
        </w:rPr>
        <w:t>Branch</w:t>
      </w:r>
      <w:proofErr w:type="spellEnd"/>
      <w:r w:rsidRPr="004B44A2">
        <w:rPr>
          <w:rFonts w:ascii="Georgia" w:hAnsi="Georgia" w:cs="Georgia"/>
          <w:sz w:val="18"/>
          <w:szCs w:val="26"/>
          <w:lang w:val="de-DE"/>
        </w:rPr>
        <w:t xml:space="preserve"> </w:t>
      </w:r>
      <w:proofErr w:type="spellStart"/>
      <w:r w:rsidRPr="004B44A2">
        <w:rPr>
          <w:rFonts w:ascii="Georgia" w:hAnsi="Georgia" w:cs="Georgia"/>
          <w:sz w:val="18"/>
          <w:szCs w:val="26"/>
          <w:lang w:val="de-DE"/>
        </w:rPr>
        <w:t>Prediction</w:t>
      </w:r>
      <w:proofErr w:type="spellEnd"/>
      <w:r w:rsidRPr="004B44A2">
        <w:rPr>
          <w:rFonts w:ascii="Georgia" w:hAnsi="Georgia" w:cs="Georgia"/>
          <w:sz w:val="18"/>
          <w:szCs w:val="26"/>
          <w:lang w:val="de-DE"/>
        </w:rPr>
        <w:t>)</w:t>
      </w:r>
    </w:p>
    <w:p w:rsidR="00EA7B4C" w:rsidRPr="004B44A2" w:rsidRDefault="004B44A2" w:rsidP="004B44A2">
      <w:pPr>
        <w:rPr>
          <w:sz w:val="16"/>
        </w:rPr>
      </w:pPr>
      <w:r w:rsidRPr="004B44A2">
        <w:rPr>
          <w:rFonts w:ascii="Georgia" w:hAnsi="Georgia" w:cs="Georgia"/>
          <w:b/>
          <w:bCs/>
          <w:szCs w:val="40"/>
          <w:lang w:val="de-DE"/>
        </w:rPr>
        <w:t>## 6. (OPTIONAL) Recherchieren Sie die Pipelinestruktur und Kenndaten von zwei aktuellen Mikroprozessoren. Bitte Kenndaten angeben und Struktur skizieren, inkl. Quellenangabe.</w:t>
      </w:r>
    </w:p>
    <w:sectPr w:rsidR="00EA7B4C" w:rsidRPr="004B44A2" w:rsidSect="00A73E90">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4A2" w:rsidRDefault="004B44A2" w:rsidP="004B44A2">
      <w:r>
        <w:separator/>
      </w:r>
    </w:p>
  </w:endnote>
  <w:endnote w:type="continuationSeparator" w:id="0">
    <w:p w:rsidR="004B44A2" w:rsidRDefault="004B44A2" w:rsidP="004B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4A2" w:rsidRDefault="004B44A2" w:rsidP="004B44A2">
      <w:r>
        <w:separator/>
      </w:r>
    </w:p>
  </w:footnote>
  <w:footnote w:type="continuationSeparator" w:id="0">
    <w:p w:rsidR="004B44A2" w:rsidRDefault="004B44A2" w:rsidP="004B4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4A2" w:rsidRDefault="004B44A2">
    <w:pPr>
      <w:pStyle w:val="Kopfzeile"/>
    </w:pPr>
    <w:r>
      <w:t xml:space="preserve">Seraya Takahashi, Paolo De </w:t>
    </w:r>
    <w:proofErr w:type="spellStart"/>
    <w:r>
      <w:t>Giglio</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A2"/>
    <w:rsid w:val="004B44A2"/>
    <w:rsid w:val="00A73E90"/>
    <w:rsid w:val="00EA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A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4B44A2"/>
    <w:pPr>
      <w:tabs>
        <w:tab w:val="center" w:pos="4536"/>
        <w:tab w:val="right" w:pos="9072"/>
      </w:tabs>
    </w:pPr>
  </w:style>
  <w:style w:type="character" w:customStyle="1" w:styleId="KopfzeileZeichen">
    <w:name w:val="Kopfzeile Zeichen"/>
    <w:basedOn w:val="Absatzstandardschriftart"/>
    <w:link w:val="Kopfzeile"/>
    <w:uiPriority w:val="99"/>
    <w:rsid w:val="004B44A2"/>
  </w:style>
  <w:style w:type="paragraph" w:styleId="Fuzeile">
    <w:name w:val="footer"/>
    <w:basedOn w:val="Standard"/>
    <w:link w:val="FuzeileZeichen"/>
    <w:uiPriority w:val="99"/>
    <w:unhideWhenUsed/>
    <w:rsid w:val="004B44A2"/>
    <w:pPr>
      <w:tabs>
        <w:tab w:val="center" w:pos="4536"/>
        <w:tab w:val="right" w:pos="9072"/>
      </w:tabs>
    </w:pPr>
  </w:style>
  <w:style w:type="character" w:customStyle="1" w:styleId="FuzeileZeichen">
    <w:name w:val="Fußzeile Zeichen"/>
    <w:basedOn w:val="Absatzstandardschriftart"/>
    <w:link w:val="Fuzeile"/>
    <w:uiPriority w:val="99"/>
    <w:rsid w:val="004B44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4B44A2"/>
    <w:pPr>
      <w:tabs>
        <w:tab w:val="center" w:pos="4536"/>
        <w:tab w:val="right" w:pos="9072"/>
      </w:tabs>
    </w:pPr>
  </w:style>
  <w:style w:type="character" w:customStyle="1" w:styleId="KopfzeileZeichen">
    <w:name w:val="Kopfzeile Zeichen"/>
    <w:basedOn w:val="Absatzstandardschriftart"/>
    <w:link w:val="Kopfzeile"/>
    <w:uiPriority w:val="99"/>
    <w:rsid w:val="004B44A2"/>
  </w:style>
  <w:style w:type="paragraph" w:styleId="Fuzeile">
    <w:name w:val="footer"/>
    <w:basedOn w:val="Standard"/>
    <w:link w:val="FuzeileZeichen"/>
    <w:uiPriority w:val="99"/>
    <w:unhideWhenUsed/>
    <w:rsid w:val="004B44A2"/>
    <w:pPr>
      <w:tabs>
        <w:tab w:val="center" w:pos="4536"/>
        <w:tab w:val="right" w:pos="9072"/>
      </w:tabs>
    </w:pPr>
  </w:style>
  <w:style w:type="character" w:customStyle="1" w:styleId="FuzeileZeichen">
    <w:name w:val="Fußzeile Zeichen"/>
    <w:basedOn w:val="Absatzstandardschriftart"/>
    <w:link w:val="Fuzeile"/>
    <w:uiPriority w:val="99"/>
    <w:rsid w:val="004B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5225</Characters>
  <Application>Microsoft Macintosh Word</Application>
  <DocSecurity>0</DocSecurity>
  <Lines>43</Lines>
  <Paragraphs>12</Paragraphs>
  <ScaleCrop>false</ScaleCrop>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Seraya Takahashi</dc:creator>
  <cp:keywords/>
  <dc:description/>
  <cp:lastModifiedBy>Seraya Takahashi</cp:lastModifiedBy>
  <cp:revision>1</cp:revision>
  <dcterms:created xsi:type="dcterms:W3CDTF">2013-10-08T00:46:00Z</dcterms:created>
  <dcterms:modified xsi:type="dcterms:W3CDTF">2013-10-08T00:48:00Z</dcterms:modified>
</cp:coreProperties>
</file>